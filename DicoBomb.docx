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84570" w14:textId="77777777" w:rsidR="005900AA" w:rsidRDefault="00C15220">
      <w:proofErr w:type="spellStart"/>
      <w:r>
        <w:t>DicoBomb</w:t>
      </w:r>
      <w:proofErr w:type="spellEnd"/>
    </w:p>
    <w:p w14:paraId="634CACA2" w14:textId="77777777" w:rsidR="00C15220" w:rsidRDefault="00C15220"/>
    <w:p w14:paraId="0F879F9E" w14:textId="77777777" w:rsidR="001B59F6" w:rsidRDefault="00C15220">
      <w:proofErr w:type="spellStart"/>
      <w:r>
        <w:t>DicoBomb</w:t>
      </w:r>
      <w:proofErr w:type="spellEnd"/>
      <w:r>
        <w:t xml:space="preserve"> est jeu ludique </w:t>
      </w:r>
      <w:proofErr w:type="spellStart"/>
      <w:r>
        <w:t>reprennant</w:t>
      </w:r>
      <w:proofErr w:type="spellEnd"/>
      <w:r>
        <w:t xml:space="preserve"> le jeu de la « patate chaude ». </w:t>
      </w:r>
    </w:p>
    <w:p w14:paraId="61031EED" w14:textId="77777777" w:rsidR="001B59F6" w:rsidRDefault="001B59F6"/>
    <w:p w14:paraId="4FC66295" w14:textId="77777777" w:rsidR="00C15220" w:rsidRDefault="00C15220">
      <w:r>
        <w:t>Voici le déroulement :</w:t>
      </w:r>
    </w:p>
    <w:p w14:paraId="08C0CAF8" w14:textId="77777777" w:rsidR="001B59F6" w:rsidRDefault="001B59F6" w:rsidP="001B59F6">
      <w:pPr>
        <w:pStyle w:val="ListParagraph"/>
        <w:numPr>
          <w:ilvl w:val="0"/>
          <w:numId w:val="1"/>
        </w:numPr>
      </w:pPr>
      <w:r>
        <w:t xml:space="preserve">Un compte a </w:t>
      </w:r>
      <w:proofErr w:type="spellStart"/>
      <w:r>
        <w:t>rebour</w:t>
      </w:r>
      <w:proofErr w:type="spellEnd"/>
      <w:r>
        <w:t xml:space="preserve"> est configuré à 30, celui ci commence quand :</w:t>
      </w:r>
    </w:p>
    <w:p w14:paraId="67374197" w14:textId="77777777" w:rsidR="005B5DEB" w:rsidRDefault="00C15220">
      <w:r>
        <w:tab/>
      </w:r>
      <w:r w:rsidR="001B59F6">
        <w:tab/>
      </w:r>
      <w:r>
        <w:t>Une chaine</w:t>
      </w:r>
      <w:r w:rsidR="001B59F6">
        <w:t xml:space="preserve"> de deux ou trois</w:t>
      </w:r>
      <w:r>
        <w:t xml:space="preserve"> caract</w:t>
      </w:r>
      <w:r w:rsidR="001B59F6">
        <w:t>ère est entrée par un joueur (joueur désigné aléatoirement)</w:t>
      </w:r>
    </w:p>
    <w:p w14:paraId="4DDC3238" w14:textId="77777777" w:rsidR="001B59F6" w:rsidRDefault="001B59F6" w:rsidP="001B59F6">
      <w:pPr>
        <w:pStyle w:val="ListParagraph"/>
        <w:numPr>
          <w:ilvl w:val="0"/>
          <w:numId w:val="1"/>
        </w:numPr>
      </w:pPr>
      <w:r>
        <w:t>Le joueur suivant doit entrer un mot qui contient cette chaine, exemple :</w:t>
      </w:r>
    </w:p>
    <w:p w14:paraId="137F6B8F" w14:textId="77777777" w:rsidR="001B59F6" w:rsidRDefault="001B59F6">
      <w:r>
        <w:tab/>
      </w:r>
      <w:r>
        <w:tab/>
      </w:r>
      <w:r>
        <w:tab/>
        <w:t>Chaine de caractère « un »</w:t>
      </w:r>
    </w:p>
    <w:p w14:paraId="1A4DFEEE" w14:textId="77777777" w:rsidR="001B59F6" w:rsidRDefault="001B59F6">
      <w:r>
        <w:tab/>
      </w:r>
      <w:r>
        <w:tab/>
      </w:r>
      <w:r>
        <w:tab/>
        <w:t>Mot : l</w:t>
      </w:r>
      <w:bookmarkStart w:id="0" w:name="_GoBack"/>
      <w:bookmarkEnd w:id="0"/>
      <w:r>
        <w:t>une</w:t>
      </w:r>
    </w:p>
    <w:p w14:paraId="3D39A9DB" w14:textId="77777777" w:rsidR="001B59F6" w:rsidRDefault="001B59F6" w:rsidP="001B59F6">
      <w:pPr>
        <w:pStyle w:val="ListParagraph"/>
        <w:numPr>
          <w:ilvl w:val="0"/>
          <w:numId w:val="1"/>
        </w:numPr>
      </w:pPr>
      <w:r>
        <w:t>Le joueur perd si :</w:t>
      </w:r>
    </w:p>
    <w:p w14:paraId="683615A4" w14:textId="77777777" w:rsidR="001B59F6" w:rsidRDefault="001B59F6">
      <w:r>
        <w:tab/>
      </w:r>
      <w:r>
        <w:tab/>
      </w:r>
      <w:r>
        <w:tab/>
        <w:t>Il n’entre pas de mot dans les 5 secondes.</w:t>
      </w:r>
    </w:p>
    <w:p w14:paraId="7DE921AC" w14:textId="77777777" w:rsidR="001B59F6" w:rsidRDefault="001B59F6">
      <w:r>
        <w:tab/>
      </w:r>
      <w:r>
        <w:tab/>
      </w:r>
      <w:r>
        <w:tab/>
        <w:t xml:space="preserve">Si à la fin du compte à rebours, il n’a pas réussi </w:t>
      </w:r>
      <w:proofErr w:type="gramStart"/>
      <w:r>
        <w:t>a</w:t>
      </w:r>
      <w:proofErr w:type="gramEnd"/>
      <w:r>
        <w:t xml:space="preserve"> entrer un mot</w:t>
      </w:r>
    </w:p>
    <w:p w14:paraId="73BDAF4E" w14:textId="77777777" w:rsidR="001B59F6" w:rsidRDefault="001B59F6"/>
    <w:p w14:paraId="4EFB2BDC" w14:textId="77777777" w:rsidR="001B59F6" w:rsidRDefault="001B59F6">
      <w:r>
        <w:t>Un système de chat permettant aux joueurs de parlé en cours de partit (qu’il soit éliminé ou non)</w:t>
      </w:r>
    </w:p>
    <w:p w14:paraId="14CE7FC0" w14:textId="77777777" w:rsidR="001B59F6" w:rsidRDefault="001B59F6"/>
    <w:p w14:paraId="5107A0A5" w14:textId="77777777" w:rsidR="001B59F6" w:rsidRDefault="001B59F6">
      <w:r>
        <w:t>Un navigateur de serveur sera disponible permettant de choisir sa partie</w:t>
      </w:r>
    </w:p>
    <w:p w14:paraId="2CAAC71D" w14:textId="77777777" w:rsidR="001B59F6" w:rsidRDefault="001B59F6"/>
    <w:p w14:paraId="2EA56FF7" w14:textId="77777777" w:rsidR="001B59F6" w:rsidRDefault="001B59F6">
      <w:r>
        <w:t>La possibilité de lancer des partit avec comme nécessité d’être au moins deux joueurs</w:t>
      </w:r>
    </w:p>
    <w:p w14:paraId="1BC514B3" w14:textId="77777777" w:rsidR="001B59F6" w:rsidRDefault="001B59F6"/>
    <w:p w14:paraId="72B7D2D1" w14:textId="77777777" w:rsidR="00E61E32" w:rsidRDefault="00E61E32"/>
    <w:p w14:paraId="111F9A2F" w14:textId="77777777" w:rsidR="001B59F6" w:rsidRDefault="001B59F6">
      <w:r>
        <w:t xml:space="preserve">Contraintes </w:t>
      </w:r>
    </w:p>
    <w:p w14:paraId="046AB31A" w14:textId="77777777" w:rsidR="001B59F6" w:rsidRDefault="001B59F6" w:rsidP="001B59F6">
      <w:pPr>
        <w:pStyle w:val="ListParagraph"/>
        <w:numPr>
          <w:ilvl w:val="0"/>
          <w:numId w:val="1"/>
        </w:numPr>
      </w:pPr>
      <w:r>
        <w:t>Il est difficile de pouvoir jouer sur un seul ordinateur, il est nécessaire d’avoir la capacité de joueur sur des ordinateurs différents</w:t>
      </w:r>
    </w:p>
    <w:p w14:paraId="0C659E80" w14:textId="77777777" w:rsidR="001B59F6" w:rsidRDefault="001B59F6" w:rsidP="001B59F6">
      <w:pPr>
        <w:pStyle w:val="ListParagraph"/>
        <w:numPr>
          <w:ilvl w:val="0"/>
          <w:numId w:val="1"/>
        </w:numPr>
      </w:pPr>
      <w:r>
        <w:t xml:space="preserve">Un ordinateur peut aussi bien </w:t>
      </w:r>
      <w:r w:rsidR="00E61E32">
        <w:t>héberger</w:t>
      </w:r>
      <w:r>
        <w:t xml:space="preserve"> que jouer une partie</w:t>
      </w:r>
    </w:p>
    <w:p w14:paraId="317E54DD" w14:textId="77777777" w:rsidR="001B59F6" w:rsidRDefault="001B59F6">
      <w:r>
        <w:tab/>
      </w:r>
    </w:p>
    <w:sectPr w:rsidR="001B59F6" w:rsidSect="00051D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022B2"/>
    <w:multiLevelType w:val="hybridMultilevel"/>
    <w:tmpl w:val="0EEA9E74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20"/>
    <w:rsid w:val="00051DC2"/>
    <w:rsid w:val="001B59F6"/>
    <w:rsid w:val="001E50CF"/>
    <w:rsid w:val="003B5E32"/>
    <w:rsid w:val="005B5DEB"/>
    <w:rsid w:val="00AF664E"/>
    <w:rsid w:val="00C15220"/>
    <w:rsid w:val="00E6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41277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148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MENARD</dc:creator>
  <cp:keywords/>
  <dc:description/>
  <cp:lastModifiedBy>Benoit MENARD</cp:lastModifiedBy>
  <cp:revision>1</cp:revision>
  <dcterms:created xsi:type="dcterms:W3CDTF">2015-09-28T13:15:00Z</dcterms:created>
  <dcterms:modified xsi:type="dcterms:W3CDTF">2015-09-28T14:34:00Z</dcterms:modified>
</cp:coreProperties>
</file>